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DCD" w:rsidRPr="007676E3" w:rsidRDefault="00C27DCD">
      <w:pPr>
        <w:rPr>
          <w:rFonts w:ascii="Verdana" w:hAnsi="Verdana" w:cs="Tahoma"/>
          <w:sz w:val="20"/>
          <w:szCs w:val="20"/>
        </w:rPr>
      </w:pPr>
      <w:bookmarkStart w:id="0" w:name="_GoBack"/>
      <w:bookmarkEnd w:id="0"/>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013F1C" w:rsidRPr="00534124" w:rsidRDefault="00013F1C" w:rsidP="00013F1C">
      <w:pPr>
        <w:jc w:val="center"/>
        <w:rPr>
          <w:rFonts w:ascii="Verdana" w:hAnsi="Verdana" w:cs="Tahoma"/>
          <w:b/>
          <w:i/>
          <w:iCs/>
          <w:sz w:val="24"/>
          <w:szCs w:val="20"/>
        </w:rPr>
      </w:pPr>
      <w:r w:rsidRPr="00534124">
        <w:rPr>
          <w:rFonts w:ascii="Verdana" w:hAnsi="Verdana" w:cs="Tahoma"/>
          <w:b/>
          <w:i/>
          <w:iCs/>
          <w:sz w:val="24"/>
          <w:szCs w:val="20"/>
        </w:rPr>
        <w:t>&lt;Insert project team name&gt;</w:t>
      </w:r>
    </w:p>
    <w:p w:rsidR="0096387A" w:rsidRPr="007676E3" w:rsidRDefault="0096387A" w:rsidP="0096387A">
      <w:pPr>
        <w:jc w:val="center"/>
        <w:rPr>
          <w:rFonts w:ascii="Verdana" w:hAnsi="Verdana" w:cs="Tahoma"/>
          <w:b/>
          <w:sz w:val="24"/>
          <w:szCs w:val="20"/>
        </w:rPr>
      </w:pP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EF385B" w:rsidP="00EF385B">
      <w:pPr>
        <w:jc w:val="center"/>
        <w:rPr>
          <w:rFonts w:ascii="Verdana" w:hAnsi="Verdana" w:cs="Tahoma"/>
          <w:b/>
          <w:i/>
          <w:sz w:val="24"/>
          <w:szCs w:val="20"/>
        </w:rPr>
      </w:pPr>
      <w:r w:rsidRPr="007676E3">
        <w:rPr>
          <w:rFonts w:ascii="Verdana" w:hAnsi="Verdana" w:cs="Tahoma"/>
          <w:b/>
          <w:i/>
          <w:sz w:val="24"/>
          <w:szCs w:val="20"/>
        </w:rPr>
        <w:t>Team Member</w:t>
      </w:r>
      <w:r w:rsidR="000D33A9" w:rsidRPr="007676E3">
        <w:rPr>
          <w:rFonts w:ascii="Verdana" w:hAnsi="Verdana" w:cs="Tahoma"/>
          <w:b/>
          <w:i/>
          <w:sz w:val="24"/>
          <w:szCs w:val="20"/>
        </w:rPr>
        <w:t xml:space="preserve"> </w:t>
      </w:r>
      <w:r w:rsidRPr="007676E3">
        <w:rPr>
          <w:rFonts w:ascii="Verdana" w:hAnsi="Verdana" w:cs="Tahoma"/>
          <w:b/>
          <w:i/>
          <w:sz w:val="24"/>
          <w:szCs w:val="20"/>
        </w:rPr>
        <w:t>1 0nnnnnn</w:t>
      </w:r>
    </w:p>
    <w:p w:rsidR="00EF385B" w:rsidRPr="007676E3" w:rsidRDefault="00EF385B" w:rsidP="00EF385B">
      <w:pPr>
        <w:jc w:val="center"/>
        <w:rPr>
          <w:rFonts w:ascii="Verdana" w:hAnsi="Verdana" w:cs="Tahoma"/>
          <w:b/>
          <w:i/>
          <w:sz w:val="24"/>
          <w:szCs w:val="20"/>
        </w:rPr>
      </w:pPr>
      <w:r w:rsidRPr="007676E3">
        <w:rPr>
          <w:rFonts w:ascii="Verdana" w:hAnsi="Verdana" w:cs="Tahoma"/>
          <w:b/>
          <w:i/>
          <w:sz w:val="24"/>
          <w:szCs w:val="20"/>
        </w:rPr>
        <w:t>Team Member</w:t>
      </w:r>
      <w:r w:rsidR="000D33A9" w:rsidRPr="007676E3">
        <w:rPr>
          <w:rFonts w:ascii="Verdana" w:hAnsi="Verdana" w:cs="Tahoma"/>
          <w:b/>
          <w:i/>
          <w:sz w:val="24"/>
          <w:szCs w:val="20"/>
        </w:rPr>
        <w:t xml:space="preserve"> </w:t>
      </w:r>
      <w:r w:rsidRPr="007676E3">
        <w:rPr>
          <w:rFonts w:ascii="Verdana" w:hAnsi="Verdana" w:cs="Tahoma"/>
          <w:b/>
          <w:i/>
          <w:sz w:val="24"/>
          <w:szCs w:val="20"/>
        </w:rPr>
        <w:t>2 0nnnnnn</w:t>
      </w:r>
    </w:p>
    <w:p w:rsidR="00EF385B" w:rsidRPr="007676E3" w:rsidRDefault="00EF385B" w:rsidP="00EF385B">
      <w:pPr>
        <w:jc w:val="center"/>
        <w:rPr>
          <w:rFonts w:ascii="Verdana" w:hAnsi="Verdana" w:cs="Tahoma"/>
          <w:b/>
          <w:i/>
          <w:sz w:val="24"/>
          <w:szCs w:val="20"/>
        </w:rPr>
      </w:pPr>
      <w:r w:rsidRPr="007676E3">
        <w:rPr>
          <w:rFonts w:ascii="Verdana" w:hAnsi="Verdana" w:cs="Tahoma"/>
          <w:b/>
          <w:i/>
          <w:sz w:val="24"/>
          <w:szCs w:val="20"/>
        </w:rPr>
        <w:t>Team Member</w:t>
      </w:r>
      <w:r w:rsidR="000D33A9" w:rsidRPr="007676E3">
        <w:rPr>
          <w:rFonts w:ascii="Verdana" w:hAnsi="Verdana" w:cs="Tahoma"/>
          <w:b/>
          <w:i/>
          <w:sz w:val="24"/>
          <w:szCs w:val="20"/>
        </w:rPr>
        <w:t xml:space="preserve"> </w:t>
      </w:r>
      <w:r w:rsidRPr="007676E3">
        <w:rPr>
          <w:rFonts w:ascii="Verdana" w:hAnsi="Verdana" w:cs="Tahoma"/>
          <w:b/>
          <w:i/>
          <w:sz w:val="24"/>
          <w:szCs w:val="20"/>
        </w:rPr>
        <w:t>3 0nnnnnn</w:t>
      </w:r>
    </w:p>
    <w:p w:rsidR="00EF385B" w:rsidRDefault="00534124" w:rsidP="00EF385B">
      <w:pPr>
        <w:jc w:val="center"/>
        <w:rPr>
          <w:rFonts w:ascii="Verdana" w:hAnsi="Verdana" w:cs="Tahoma"/>
          <w:b/>
          <w:i/>
          <w:sz w:val="24"/>
          <w:szCs w:val="20"/>
        </w:rPr>
      </w:pPr>
      <w:r w:rsidRPr="007676E3">
        <w:rPr>
          <w:rFonts w:ascii="Verdana" w:hAnsi="Verdana" w:cs="Tahoma"/>
          <w:b/>
          <w:i/>
          <w:sz w:val="24"/>
          <w:szCs w:val="20"/>
        </w:rPr>
        <w:t>Team Member 4 0nnnnnn</w:t>
      </w:r>
    </w:p>
    <w:p w:rsidR="00534124" w:rsidRDefault="00534124" w:rsidP="00534124">
      <w:pPr>
        <w:jc w:val="center"/>
        <w:rPr>
          <w:rFonts w:ascii="Verdana" w:hAnsi="Verdana" w:cs="Tahoma"/>
          <w:b/>
          <w:i/>
          <w:sz w:val="24"/>
          <w:szCs w:val="20"/>
        </w:rPr>
      </w:pPr>
      <w:r w:rsidRPr="007676E3">
        <w:rPr>
          <w:rFonts w:ascii="Verdana" w:hAnsi="Verdana" w:cs="Tahoma"/>
          <w:b/>
          <w:i/>
          <w:sz w:val="24"/>
          <w:szCs w:val="20"/>
        </w:rPr>
        <w:t xml:space="preserve">Team Member </w:t>
      </w:r>
      <w:r>
        <w:rPr>
          <w:rFonts w:ascii="Verdana" w:hAnsi="Verdana" w:cs="Tahoma"/>
          <w:b/>
          <w:i/>
          <w:sz w:val="24"/>
          <w:szCs w:val="20"/>
        </w:rPr>
        <w:t>5</w:t>
      </w:r>
      <w:r w:rsidRPr="007676E3">
        <w:rPr>
          <w:rFonts w:ascii="Verdana" w:hAnsi="Verdana" w:cs="Tahoma"/>
          <w:b/>
          <w:i/>
          <w:sz w:val="24"/>
          <w:szCs w:val="20"/>
        </w:rPr>
        <w:t xml:space="preserve"> 0nnnnnn</w:t>
      </w:r>
    </w:p>
    <w:p w:rsidR="00534124" w:rsidRPr="007676E3" w:rsidRDefault="00534124" w:rsidP="00534124">
      <w:pPr>
        <w:jc w:val="center"/>
        <w:rPr>
          <w:rFonts w:ascii="Verdana" w:hAnsi="Verdana" w:cs="Tahoma"/>
          <w:b/>
          <w:i/>
          <w:sz w:val="24"/>
          <w:szCs w:val="20"/>
        </w:rPr>
      </w:pPr>
      <w:r w:rsidRPr="007676E3">
        <w:rPr>
          <w:rFonts w:ascii="Verdana" w:hAnsi="Verdana" w:cs="Tahoma"/>
          <w:b/>
          <w:i/>
          <w:sz w:val="24"/>
          <w:szCs w:val="20"/>
        </w:rPr>
        <w:t xml:space="preserve">Team Member </w:t>
      </w:r>
      <w:r>
        <w:rPr>
          <w:rFonts w:ascii="Verdana" w:hAnsi="Verdana" w:cs="Tahoma"/>
          <w:b/>
          <w:i/>
          <w:sz w:val="24"/>
          <w:szCs w:val="20"/>
        </w:rPr>
        <w:t>6</w:t>
      </w:r>
      <w:r w:rsidRPr="007676E3">
        <w:rPr>
          <w:rFonts w:ascii="Verdana" w:hAnsi="Verdana" w:cs="Tahoma"/>
          <w:b/>
          <w:i/>
          <w:sz w:val="24"/>
          <w:szCs w:val="20"/>
        </w:rPr>
        <w:t xml:space="preserve"> 0nnnnnn</w:t>
      </w:r>
    </w:p>
    <w:p w:rsidR="00EF385B" w:rsidRPr="007676E3" w:rsidRDefault="00EF385B" w:rsidP="00DB46D0">
      <w:pPr>
        <w:rPr>
          <w:rFonts w:ascii="Verdana" w:hAnsi="Verdana" w:cs="Tahoma"/>
          <w:sz w:val="24"/>
          <w:szCs w:val="20"/>
        </w:rPr>
      </w:pP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534124" w:rsidRPr="007676E3" w:rsidRDefault="00534124" w:rsidP="00534124">
      <w:pPr>
        <w:jc w:val="center"/>
        <w:rPr>
          <w:rFonts w:ascii="Verdana" w:hAnsi="Verdana" w:cs="Tahoma"/>
          <w:b/>
          <w:i/>
          <w:sz w:val="24"/>
          <w:szCs w:val="20"/>
        </w:rPr>
      </w:pPr>
      <w:r>
        <w:rPr>
          <w:rFonts w:ascii="Verdana" w:hAnsi="Verdana" w:cs="Tahoma"/>
          <w:b/>
          <w:i/>
          <w:sz w:val="24"/>
          <w:szCs w:val="20"/>
        </w:rPr>
        <w:t>Tutor Name</w:t>
      </w: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EF385B" w:rsidP="00534124">
      <w:pPr>
        <w:jc w:val="center"/>
        <w:rPr>
          <w:rFonts w:ascii="Verdana" w:hAnsi="Verdana" w:cs="Tahoma"/>
          <w:b/>
          <w:i/>
          <w:sz w:val="20"/>
          <w:szCs w:val="20"/>
        </w:rPr>
      </w:pPr>
      <w:r w:rsidRPr="007676E3">
        <w:rPr>
          <w:rFonts w:ascii="Verdana" w:hAnsi="Verdana" w:cs="Tahoma"/>
          <w:b/>
          <w:i/>
          <w:sz w:val="20"/>
          <w:szCs w:val="20"/>
        </w:rPr>
        <w:t>&lt;insert date&gt;</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1" w:name="_Toc299977981"/>
      <w:r w:rsidR="00915AAC" w:rsidRPr="007676E3">
        <w:rPr>
          <w:rFonts w:cs="Tahoma"/>
          <w:szCs w:val="20"/>
        </w:rPr>
        <w:lastRenderedPageBreak/>
        <w:t>Sign-off and Approvals</w:t>
      </w:r>
      <w:bookmarkEnd w:id="1"/>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FC0E07">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Pr="007676E3">
              <w:rPr>
                <w:rFonts w:ascii="Verdana" w:hAnsi="Verdana" w:cs="Tahoma"/>
                <w:b/>
                <w:i/>
                <w:sz w:val="20"/>
                <w:szCs w:val="20"/>
              </w:rPr>
              <w:t>&lt;insert project name&gt;</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DB46D0" w:rsidRPr="007676E3">
        <w:trPr>
          <w:trHeight w:val="299"/>
        </w:trPr>
        <w:tc>
          <w:tcPr>
            <w:tcW w:w="3510" w:type="dxa"/>
          </w:tcPr>
          <w:p w:rsidR="00DB46D0" w:rsidRPr="007676E3" w:rsidRDefault="00DB46D0" w:rsidP="007B218A">
            <w:pPr>
              <w:widowControl/>
              <w:numPr>
                <w:ilvl w:val="0"/>
                <w:numId w:val="3"/>
              </w:numPr>
              <w:suppressAutoHyphens w:val="0"/>
              <w:spacing w:before="120" w:after="120"/>
              <w:jc w:val="center"/>
              <w:rPr>
                <w:rFonts w:ascii="Verdana" w:hAnsi="Verdana" w:cs="Tahoma"/>
                <w:b/>
                <w:i/>
                <w:sz w:val="20"/>
                <w:szCs w:val="20"/>
              </w:rPr>
            </w:pPr>
          </w:p>
        </w:tc>
        <w:tc>
          <w:tcPr>
            <w:tcW w:w="3828" w:type="dxa"/>
          </w:tcPr>
          <w:p w:rsidR="00DB46D0" w:rsidRPr="007676E3" w:rsidRDefault="00DB46D0" w:rsidP="007B218A">
            <w:pPr>
              <w:spacing w:before="120" w:after="120"/>
              <w:jc w:val="center"/>
              <w:rPr>
                <w:rFonts w:ascii="Verdana" w:hAnsi="Verdana" w:cs="Tahoma"/>
                <w:i/>
                <w:sz w:val="20"/>
                <w:szCs w:val="20"/>
              </w:rPr>
            </w:pPr>
          </w:p>
        </w:tc>
        <w:tc>
          <w:tcPr>
            <w:tcW w:w="2403" w:type="dxa"/>
          </w:tcPr>
          <w:p w:rsidR="00DB46D0" w:rsidRPr="007676E3" w:rsidRDefault="00DB46D0" w:rsidP="007B218A">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534124" w:rsidP="00534124">
            <w:pPr>
              <w:widowControl/>
              <w:numPr>
                <w:ilvl w:val="0"/>
                <w:numId w:val="3"/>
              </w:numPr>
              <w:suppressAutoHyphens w:val="0"/>
              <w:spacing w:before="120" w:after="120"/>
              <w:jc w:val="center"/>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915AA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8"/>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lastRenderedPageBreak/>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rsidR="002C6112" w:rsidRDefault="00FA75AB">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FA75AB">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FA75AB">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FA75AB">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FA75AB">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FA75AB">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FA75AB">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FA75AB">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FA75AB">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FA75AB">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FA75AB">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FA75AB">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2" w:name="_Toc299977982"/>
      <w:r w:rsidRPr="007676E3">
        <w:rPr>
          <w:rFonts w:cs="Tahoma"/>
          <w:szCs w:val="20"/>
        </w:rPr>
        <w:t>Introduction</w:t>
      </w:r>
      <w:bookmarkEnd w:id="2"/>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the operating norms (principles and communication processes) for &lt;</w:t>
      </w:r>
      <w:r w:rsidR="00E674B5" w:rsidRPr="007676E3">
        <w:rPr>
          <w:rFonts w:ascii="Verdana" w:hAnsi="Verdana" w:cs="Tahoma"/>
          <w:b/>
          <w:i/>
          <w:sz w:val="20"/>
          <w:szCs w:val="20"/>
        </w:rPr>
        <w:t>insert team name&gt;</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8E546C">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010994" w:rsidRPr="007676E3">
        <w:rPr>
          <w:rFonts w:ascii="Verdana" w:hAnsi="Verdana" w:cs="Tahoma"/>
          <w:i/>
          <w:sz w:val="20"/>
          <w:szCs w:val="20"/>
        </w:rPr>
        <w:t>&lt;</w:t>
      </w:r>
      <w:r w:rsidR="00010994" w:rsidRPr="007676E3">
        <w:rPr>
          <w:rFonts w:ascii="Verdana" w:hAnsi="Verdana" w:cs="Tahoma"/>
          <w:b/>
          <w:i/>
          <w:sz w:val="20"/>
          <w:szCs w:val="20"/>
        </w:rPr>
        <w:t>insert name of project</w:t>
      </w:r>
      <w:r w:rsidR="00010994" w:rsidRPr="007676E3">
        <w:rPr>
          <w:rFonts w:ascii="Verdana" w:hAnsi="Verdana" w:cs="Tahoma"/>
          <w:b/>
          <w:sz w:val="20"/>
          <w:szCs w:val="20"/>
        </w:rPr>
        <w:t>&gt;</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3" w:name="_Toc299977983"/>
      <w:r w:rsidRPr="007676E3">
        <w:lastRenderedPageBreak/>
        <w:t xml:space="preserve">Team </w:t>
      </w:r>
      <w:r w:rsidR="005B184B">
        <w:t>Agreement</w:t>
      </w:r>
      <w:bookmarkEnd w:id="3"/>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4" w:name="_Toc299977984"/>
      <w:r w:rsidRPr="002927E0">
        <w:t xml:space="preserve">Team </w:t>
      </w:r>
      <w:r w:rsidR="006356CE" w:rsidRPr="002927E0">
        <w:t>Principles</w:t>
      </w:r>
      <w:r w:rsidRPr="002927E0">
        <w:t xml:space="preserve"> and Proce</w:t>
      </w:r>
      <w:r w:rsidR="005D51D5" w:rsidRPr="002927E0">
        <w:t>sses</w:t>
      </w:r>
      <w:bookmarkEnd w:id="4"/>
    </w:p>
    <w:p w:rsidR="00EB10A7" w:rsidRPr="007676E3" w:rsidRDefault="00EB10A7" w:rsidP="00EB10A7">
      <w:pPr>
        <w:rPr>
          <w:rFonts w:ascii="Verdana" w:hAnsi="Verdana" w:cs="Tahoma"/>
          <w:sz w:val="20"/>
          <w:szCs w:val="20"/>
        </w:rPr>
      </w:pPr>
    </w:p>
    <w:p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rsidR="00B333BD" w:rsidRDefault="00B333BD" w:rsidP="005D51D5">
      <w:pPr>
        <w:spacing w:line="360" w:lineRule="auto"/>
        <w:jc w:val="both"/>
        <w:rPr>
          <w:rFonts w:ascii="Verdana" w:hAnsi="Verdana" w:cs="Tahoma"/>
          <w:b/>
          <w:i/>
          <w:sz w:val="20"/>
          <w:szCs w:val="20"/>
        </w:rPr>
      </w:pPr>
    </w:p>
    <w:p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Examples of the operational processes associated with the Respect principle above may include: listen to each others ideas, avoid abusive language, try not to dominate the other team members, etc.</w:t>
      </w:r>
    </w:p>
    <w:p w:rsidR="00B333BD" w:rsidRDefault="00B333BD" w:rsidP="006356CE">
      <w:pPr>
        <w:spacing w:line="360" w:lineRule="auto"/>
        <w:jc w:val="both"/>
        <w:rPr>
          <w:rFonts w:ascii="Verdana" w:hAnsi="Verdana" w:cs="Tahoma"/>
          <w:b/>
          <w:i/>
          <w:sz w:val="20"/>
          <w:szCs w:val="20"/>
        </w:rPr>
      </w:pPr>
    </w:p>
    <w:p w:rsidR="002E30DC"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rsidR="00226077" w:rsidRDefault="00226077" w:rsidP="00B333BD">
      <w:pPr>
        <w:spacing w:line="360" w:lineRule="auto"/>
        <w:jc w:val="both"/>
        <w:rPr>
          <w:rFonts w:ascii="Verdana" w:hAnsi="Verdana" w:cs="Tahoma"/>
          <w:b/>
          <w:i/>
          <w:sz w:val="20"/>
          <w:szCs w:val="20"/>
        </w:rPr>
      </w:pPr>
    </w:p>
    <w:p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853"/>
      </w:tblGrid>
      <w:tr w:rsidR="0063751A" w:rsidRPr="0063751A">
        <w:trPr>
          <w:trHeight w:val="3325"/>
        </w:trPr>
        <w:tc>
          <w:tcPr>
            <w:tcW w:w="9853" w:type="dxa"/>
          </w:tcPr>
          <w:p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each others ideas,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rsidR="006356CE" w:rsidRPr="00FD57E6" w:rsidRDefault="009661BA" w:rsidP="00FD57E6">
      <w:pPr>
        <w:pStyle w:val="Heading2"/>
      </w:pPr>
      <w:bookmarkStart w:id="5" w:name="_Toc299977985"/>
      <w:r w:rsidRPr="00FD57E6">
        <w:t>N</w:t>
      </w:r>
      <w:r w:rsidR="006356CE" w:rsidRPr="00FD57E6">
        <w:t>on-</w:t>
      </w:r>
      <w:r w:rsidRPr="002927E0">
        <w:rPr>
          <w:szCs w:val="20"/>
        </w:rPr>
        <w:t>C</w:t>
      </w:r>
      <w:r w:rsidR="006356CE" w:rsidRPr="002927E0">
        <w:rPr>
          <w:szCs w:val="20"/>
        </w:rPr>
        <w:t>ompliance</w:t>
      </w:r>
      <w:bookmarkEnd w:id="5"/>
    </w:p>
    <w:p w:rsidR="006356CE" w:rsidRPr="007676E3" w:rsidRDefault="006356CE" w:rsidP="006356CE">
      <w:pPr>
        <w:spacing w:line="360" w:lineRule="auto"/>
        <w:jc w:val="both"/>
        <w:rPr>
          <w:rFonts w:ascii="Verdana" w:hAnsi="Verdana" w:cs="Tahoma"/>
          <w:sz w:val="20"/>
          <w:szCs w:val="20"/>
        </w:rPr>
      </w:pPr>
    </w:p>
    <w:p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lastRenderedPageBreak/>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Pr="007676E3" w:rsidRDefault="006356CE" w:rsidP="006356CE">
      <w:pPr>
        <w:spacing w:line="360" w:lineRule="auto"/>
        <w:jc w:val="both"/>
        <w:rPr>
          <w:rFonts w:ascii="Verdana" w:hAnsi="Verdana" w:cs="Tahoma"/>
          <w:b/>
          <w:i/>
          <w:sz w:val="20"/>
          <w:szCs w:val="20"/>
        </w:rPr>
      </w:pPr>
    </w:p>
    <w:p w:rsidR="009661BA" w:rsidRPr="007676E3"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Pr="007676E3" w:rsidRDefault="006356CE" w:rsidP="006356CE">
      <w:pPr>
        <w:spacing w:line="360" w:lineRule="auto"/>
        <w:jc w:val="both"/>
        <w:rPr>
          <w:rFonts w:ascii="Verdana" w:hAnsi="Verdana" w:cs="Tahoma"/>
          <w:sz w:val="20"/>
          <w:szCs w:val="20"/>
        </w:rPr>
      </w:pPr>
    </w:p>
    <w:p w:rsidR="006356CE" w:rsidRDefault="006356CE" w:rsidP="006356CE">
      <w:pPr>
        <w:spacing w:line="360" w:lineRule="auto"/>
        <w:jc w:val="both"/>
        <w:rPr>
          <w:rFonts w:ascii="Verdana" w:hAnsi="Verdana" w:cs="Tahoma"/>
          <w:sz w:val="20"/>
          <w:szCs w:val="20"/>
        </w:rPr>
      </w:pPr>
    </w:p>
    <w:p w:rsidR="00FD57E6" w:rsidRPr="007676E3" w:rsidRDefault="00FD57E6" w:rsidP="00FD57E6">
      <w:pPr>
        <w:pStyle w:val="Heading2"/>
      </w:pPr>
      <w:bookmarkStart w:id="6" w:name="_Toc299977986"/>
      <w:r>
        <w:t>Dispute Resolution &amp; Conflict Management</w:t>
      </w:r>
      <w:bookmarkEnd w:id="6"/>
    </w:p>
    <w:p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rsidR="009661BA" w:rsidRPr="007676E3" w:rsidRDefault="009661BA" w:rsidP="006356CE">
      <w:pPr>
        <w:spacing w:line="360" w:lineRule="auto"/>
        <w:jc w:val="both"/>
        <w:rPr>
          <w:rFonts w:ascii="Verdana" w:hAnsi="Verdana" w:cs="Tahoma"/>
          <w:b/>
          <w:i/>
          <w:sz w:val="20"/>
          <w:szCs w:val="20"/>
        </w:rPr>
      </w:pPr>
    </w:p>
    <w:p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rsidR="009661BA" w:rsidRPr="007676E3" w:rsidRDefault="009661BA" w:rsidP="006356CE">
      <w:pPr>
        <w:spacing w:line="360" w:lineRule="auto"/>
        <w:jc w:val="both"/>
        <w:rPr>
          <w:rFonts w:ascii="Verdana" w:hAnsi="Verdana" w:cs="Tahoma"/>
          <w:b/>
          <w:i/>
          <w:sz w:val="20"/>
          <w:szCs w:val="20"/>
        </w:rPr>
      </w:pPr>
    </w:p>
    <w:p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rsidR="00226077" w:rsidRDefault="00226077" w:rsidP="006356CE">
      <w:pPr>
        <w:pStyle w:val="Heading1"/>
        <w:numPr>
          <w:ilvl w:val="0"/>
          <w:numId w:val="0"/>
        </w:numPr>
        <w:rPr>
          <w:rFonts w:cs="Tahoma"/>
          <w:szCs w:val="20"/>
        </w:rPr>
      </w:pPr>
    </w:p>
    <w:p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This document has articulated the high level and operational processes agreed to by &lt;</w:t>
      </w:r>
      <w:r w:rsidRPr="007676E3">
        <w:rPr>
          <w:rFonts w:ascii="Verdana" w:hAnsi="Verdana" w:cs="Tahoma"/>
          <w:b/>
          <w:i/>
          <w:sz w:val="20"/>
          <w:szCs w:val="20"/>
        </w:rPr>
        <w:t xml:space="preserve">insert team name&gt;.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&lt;</w:t>
      </w:r>
      <w:r w:rsidRPr="007676E3">
        <w:rPr>
          <w:rFonts w:ascii="Verdana" w:hAnsi="Verdana" w:cs="Tahoma"/>
          <w:b/>
          <w:i/>
          <w:sz w:val="20"/>
          <w:szCs w:val="20"/>
        </w:rPr>
        <w:t xml:space="preserve">insert project name&gt;.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Pr="007676E3">
        <w:rPr>
          <w:rFonts w:ascii="Verdana" w:hAnsi="Verdana" w:cs="Tahoma"/>
          <w:sz w:val="20"/>
          <w:szCs w:val="20"/>
        </w:rPr>
        <w:t>&lt;</w:t>
      </w:r>
      <w:r w:rsidRPr="007676E3">
        <w:rPr>
          <w:rFonts w:ascii="Verdana" w:hAnsi="Verdana" w:cs="Tahoma"/>
          <w:b/>
          <w:i/>
          <w:sz w:val="20"/>
          <w:szCs w:val="20"/>
        </w:rPr>
        <w:t xml:space="preserve">insert team name&gt;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Pr="007676E3"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1" w:name="_Toc299977991"/>
      <w:r w:rsidRPr="00C041F0">
        <w:t>Communication and Operational Process Topics</w:t>
      </w:r>
      <w:bookmarkEnd w:id="11"/>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(eg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(eg meeting date, attendees, issues discussed, decisions, actions) and enter the data in TeamWorker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2" w:name="_Toc299977992"/>
      <w:r w:rsidRPr="00C041F0">
        <w:t>Defining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3" w:name="_Toc299977993"/>
      <w:r w:rsidRPr="00C041F0">
        <w:t>Penalties for Major and Minor Non-Compliance</w:t>
      </w:r>
      <w:bookmarkEnd w:id="13"/>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5AB" w:rsidRDefault="00FA75AB">
      <w:r>
        <w:separator/>
      </w:r>
    </w:p>
  </w:endnote>
  <w:endnote w:type="continuationSeparator" w:id="0">
    <w:p w:rsidR="00FA75AB" w:rsidRDefault="00FA7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BD4EBE">
      <w:rPr>
        <w:rStyle w:val="PageNumber"/>
        <w:rFonts w:ascii="Verdana" w:hAnsi="Verdana"/>
        <w:b/>
        <w:noProof/>
        <w:sz w:val="16"/>
        <w:szCs w:val="16"/>
      </w:rPr>
      <w:t>ii</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5AB" w:rsidRDefault="00FA75AB">
      <w:r>
        <w:separator/>
      </w:r>
    </w:p>
  </w:footnote>
  <w:footnote w:type="continuationSeparator" w:id="0">
    <w:p w:rsidR="00FA75AB" w:rsidRDefault="00FA75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5"/>
  </w:num>
  <w:num w:numId="2">
    <w:abstractNumId w:val="33"/>
  </w:num>
  <w:num w:numId="3">
    <w:abstractNumId w:val="32"/>
  </w:num>
  <w:num w:numId="4">
    <w:abstractNumId w:val="30"/>
  </w:num>
  <w:num w:numId="5">
    <w:abstractNumId w:val="34"/>
  </w:num>
  <w:num w:numId="6">
    <w:abstractNumId w:val="28"/>
  </w:num>
  <w:num w:numId="7">
    <w:abstractNumId w:val="29"/>
  </w:num>
  <w:num w:numId="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AU" w:vendorID="64" w:dllVersion="131078" w:nlCheck="1" w:checkStyle="1"/>
  <w:activeWritingStyle w:appName="MSWord" w:lang="en-AU"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7EA3"/>
    <w:rsid w:val="00130C9D"/>
    <w:rsid w:val="00152BF4"/>
    <w:rsid w:val="00153BBE"/>
    <w:rsid w:val="00160540"/>
    <w:rsid w:val="00160C60"/>
    <w:rsid w:val="001624A0"/>
    <w:rsid w:val="0016704C"/>
    <w:rsid w:val="00167B39"/>
    <w:rsid w:val="00171D0D"/>
    <w:rsid w:val="0018442A"/>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923F8"/>
    <w:rsid w:val="00693C51"/>
    <w:rsid w:val="006A200B"/>
    <w:rsid w:val="006A41B2"/>
    <w:rsid w:val="006A6C47"/>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Agreement.dotx</Template>
  <TotalTime>0</TotalTime>
  <Pages>10</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11269</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Richard Thomas</dc:creator>
  <cp:lastModifiedBy>bhandari</cp:lastModifiedBy>
  <cp:revision>2</cp:revision>
  <cp:lastPrinted>2007-07-16T01:45:00Z</cp:lastPrinted>
  <dcterms:created xsi:type="dcterms:W3CDTF">2016-07-12T06:00:00Z</dcterms:created>
  <dcterms:modified xsi:type="dcterms:W3CDTF">2016-07-12T06:00:00Z</dcterms:modified>
</cp:coreProperties>
</file>